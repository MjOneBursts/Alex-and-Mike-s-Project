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68AE" w14:textId="219D681A" w:rsidR="00973A80" w:rsidRPr="00973A80" w:rsidRDefault="00973A80" w:rsidP="00973A80">
      <w:pPr>
        <w:jc w:val="right"/>
        <w:rPr>
          <w:rFonts w:ascii="Times New Roman" w:hAnsi="Times New Roman" w:cs="Times New Roman"/>
          <w:sz w:val="24"/>
          <w:szCs w:val="24"/>
        </w:rPr>
      </w:pPr>
      <w:r w:rsidRPr="00973A80">
        <w:rPr>
          <w:rFonts w:ascii="Times New Roman" w:hAnsi="Times New Roman" w:cs="Times New Roman"/>
          <w:sz w:val="24"/>
          <w:szCs w:val="24"/>
        </w:rPr>
        <w:t>Michael Jara</w:t>
      </w:r>
    </w:p>
    <w:p w14:paraId="5DD96AB3" w14:textId="77777777" w:rsidR="00973A80" w:rsidRDefault="00973A80" w:rsidP="00973A80">
      <w:pPr>
        <w:jc w:val="center"/>
        <w:rPr>
          <w:rFonts w:ascii="Times New Roman" w:hAnsi="Times New Roman" w:cs="Times New Roman"/>
          <w:b/>
          <w:bCs/>
          <w:sz w:val="32"/>
          <w:szCs w:val="32"/>
        </w:rPr>
      </w:pPr>
    </w:p>
    <w:p w14:paraId="27D04CE5" w14:textId="77777777" w:rsidR="00973A80" w:rsidRDefault="00973A80" w:rsidP="00973A80">
      <w:pPr>
        <w:jc w:val="center"/>
        <w:rPr>
          <w:rFonts w:ascii="Times New Roman" w:hAnsi="Times New Roman" w:cs="Times New Roman"/>
          <w:b/>
          <w:bCs/>
          <w:sz w:val="32"/>
          <w:szCs w:val="32"/>
        </w:rPr>
      </w:pPr>
    </w:p>
    <w:p w14:paraId="310476E6" w14:textId="78DF4112" w:rsidR="00A9204E" w:rsidRDefault="00973A80" w:rsidP="00973A80">
      <w:pPr>
        <w:jc w:val="center"/>
        <w:rPr>
          <w:rFonts w:ascii="Times New Roman" w:hAnsi="Times New Roman" w:cs="Times New Roman"/>
          <w:b/>
          <w:bCs/>
          <w:sz w:val="32"/>
          <w:szCs w:val="32"/>
        </w:rPr>
      </w:pPr>
      <w:r>
        <w:rPr>
          <w:rFonts w:ascii="Times New Roman" w:hAnsi="Times New Roman" w:cs="Times New Roman"/>
          <w:b/>
          <w:bCs/>
          <w:sz w:val="32"/>
          <w:szCs w:val="32"/>
        </w:rPr>
        <w:t>Literature Review</w:t>
      </w:r>
    </w:p>
    <w:p w14:paraId="45843CA0" w14:textId="77777777" w:rsidR="00973A80" w:rsidRDefault="00973A80" w:rsidP="00973A80">
      <w:r>
        <w:rPr>
          <w:rFonts w:ascii="Times New Roman" w:hAnsi="Times New Roman" w:cs="Times New Roman"/>
          <w:sz w:val="32"/>
          <w:szCs w:val="32"/>
        </w:rPr>
        <w:tab/>
      </w:r>
      <w:r>
        <w:rPr>
          <w:rFonts w:ascii="Times New Roman" w:hAnsi="Times New Roman" w:cs="Times New Roman"/>
          <w:sz w:val="32"/>
          <w:szCs w:val="32"/>
        </w:rPr>
        <w:tab/>
      </w:r>
    </w:p>
    <w:p w14:paraId="7D1691E0" w14:textId="77777777" w:rsidR="00973A80" w:rsidRPr="00973A80" w:rsidRDefault="00973A80" w:rsidP="00973A80">
      <w:pPr>
        <w:rPr>
          <w:rFonts w:ascii="Times New Roman" w:hAnsi="Times New Roman" w:cs="Times New Roman"/>
          <w:sz w:val="24"/>
          <w:szCs w:val="24"/>
        </w:rPr>
      </w:pPr>
      <w:r w:rsidRPr="00973A80">
        <w:rPr>
          <w:rFonts w:ascii="Times New Roman" w:hAnsi="Times New Roman" w:cs="Times New Roman"/>
          <w:sz w:val="24"/>
          <w:szCs w:val="24"/>
        </w:rPr>
        <w:t>Task Definition: Define the most popularly reported UFO using web scrapping and natural language processing</w:t>
      </w:r>
    </w:p>
    <w:p w14:paraId="65E730B7" w14:textId="77777777" w:rsidR="00973A80" w:rsidRPr="00973A80" w:rsidRDefault="00973A80" w:rsidP="00973A80">
      <w:pPr>
        <w:rPr>
          <w:rFonts w:ascii="Times New Roman" w:hAnsi="Times New Roman" w:cs="Times New Roman"/>
          <w:sz w:val="24"/>
          <w:szCs w:val="24"/>
        </w:rPr>
      </w:pPr>
    </w:p>
    <w:p w14:paraId="7144BD83" w14:textId="202875FA" w:rsidR="00973A80" w:rsidRDefault="00650F89" w:rsidP="00973A80">
      <w:pPr>
        <w:rPr>
          <w:rFonts w:ascii="Times New Roman" w:hAnsi="Times New Roman" w:cs="Times New Roman"/>
          <w:sz w:val="24"/>
          <w:szCs w:val="24"/>
        </w:rPr>
      </w:pPr>
      <w:r>
        <w:rPr>
          <w:rFonts w:ascii="Times New Roman" w:hAnsi="Times New Roman" w:cs="Times New Roman"/>
          <w:sz w:val="24"/>
          <w:szCs w:val="24"/>
        </w:rPr>
        <w:t xml:space="preserve">There has been some research done into UFO data but no one trying to exactly come up with what we are attempting to do. One example of work done is the website </w:t>
      </w:r>
      <w:hyperlink r:id="rId8" w:history="1">
        <w:r w:rsidRPr="007141CF">
          <w:rPr>
            <w:rStyle w:val="Hyperlink"/>
            <w:rFonts w:ascii="Times New Roman" w:hAnsi="Times New Roman" w:cs="Times New Roman"/>
            <w:sz w:val="24"/>
            <w:szCs w:val="24"/>
          </w:rPr>
          <w:t>https://www.arcgis.com/apps/webappviewer/index.html?id=ddda71d5211f47e782b12f3f8d06246e</w:t>
        </w:r>
      </w:hyperlink>
      <w:r>
        <w:rPr>
          <w:rFonts w:ascii="Times New Roman" w:hAnsi="Times New Roman" w:cs="Times New Roman"/>
          <w:sz w:val="24"/>
          <w:szCs w:val="24"/>
        </w:rPr>
        <w:t xml:space="preserve"> , which is a interactive map that shows you where sighting were reported, and by clicking on these areas, you get a description. Other sites such as </w:t>
      </w:r>
      <w:hyperlink r:id="rId9" w:history="1">
        <w:r w:rsidRPr="007141CF">
          <w:rPr>
            <w:rStyle w:val="Hyperlink"/>
            <w:rFonts w:ascii="Times New Roman" w:hAnsi="Times New Roman" w:cs="Times New Roman"/>
            <w:sz w:val="24"/>
            <w:szCs w:val="24"/>
          </w:rPr>
          <w:t>https://stacker.com/stories/1095/states-most-ufo-sightings</w:t>
        </w:r>
      </w:hyperlink>
      <w:r>
        <w:rPr>
          <w:rFonts w:ascii="Times New Roman" w:hAnsi="Times New Roman" w:cs="Times New Roman"/>
          <w:sz w:val="24"/>
          <w:szCs w:val="24"/>
        </w:rPr>
        <w:t xml:space="preserve"> rank states by how many sighting there have been. </w:t>
      </w:r>
    </w:p>
    <w:p w14:paraId="4B42BC61" w14:textId="5A41B6CB" w:rsidR="00650F89" w:rsidRDefault="00650F89" w:rsidP="00973A80">
      <w:pPr>
        <w:rPr>
          <w:rFonts w:ascii="Times New Roman" w:hAnsi="Times New Roman" w:cs="Times New Roman"/>
          <w:sz w:val="24"/>
          <w:szCs w:val="24"/>
        </w:rPr>
      </w:pPr>
    </w:p>
    <w:p w14:paraId="260E769E" w14:textId="62B9DD95" w:rsidR="00650F89" w:rsidRDefault="00650F89" w:rsidP="00973A80">
      <w:pPr>
        <w:rPr>
          <w:rFonts w:ascii="Times New Roman" w:hAnsi="Times New Roman" w:cs="Times New Roman"/>
          <w:sz w:val="24"/>
          <w:szCs w:val="24"/>
        </w:rPr>
      </w:pPr>
      <w:r>
        <w:rPr>
          <w:rFonts w:ascii="Times New Roman" w:hAnsi="Times New Roman" w:cs="Times New Roman"/>
          <w:sz w:val="24"/>
          <w:szCs w:val="24"/>
        </w:rPr>
        <w:t xml:space="preserve">The closest thing to our project is this project </w:t>
      </w:r>
      <w:hyperlink r:id="rId10" w:history="1">
        <w:r w:rsidRPr="007141CF">
          <w:rPr>
            <w:rStyle w:val="Hyperlink"/>
            <w:rFonts w:ascii="Times New Roman" w:hAnsi="Times New Roman" w:cs="Times New Roman"/>
            <w:sz w:val="24"/>
            <w:szCs w:val="24"/>
          </w:rPr>
          <w:t>https://towardsdatascience.com/are-we-alone-in-the-universe-data-analysis-and-data-visualization-of-ufo-sightings-with-r-42d0798679c3</w:t>
        </w:r>
      </w:hyperlink>
    </w:p>
    <w:p w14:paraId="586E0D82" w14:textId="18796A4D" w:rsidR="00650F89" w:rsidRDefault="00650F89" w:rsidP="00973A80">
      <w:pPr>
        <w:rPr>
          <w:rFonts w:ascii="Times New Roman" w:hAnsi="Times New Roman" w:cs="Times New Roman"/>
          <w:sz w:val="24"/>
          <w:szCs w:val="24"/>
        </w:rPr>
      </w:pPr>
    </w:p>
    <w:p w14:paraId="04EFBF74" w14:textId="71785670" w:rsidR="00650F89" w:rsidRPr="00973A80" w:rsidRDefault="00650F89" w:rsidP="00973A80">
      <w:pPr>
        <w:rPr>
          <w:rFonts w:ascii="Times New Roman" w:hAnsi="Times New Roman" w:cs="Times New Roman"/>
          <w:sz w:val="24"/>
          <w:szCs w:val="24"/>
        </w:rPr>
      </w:pPr>
      <w:r>
        <w:rPr>
          <w:rFonts w:ascii="Times New Roman" w:hAnsi="Times New Roman" w:cs="Times New Roman"/>
          <w:sz w:val="24"/>
          <w:szCs w:val="24"/>
        </w:rPr>
        <w:t>Here you will find a lot of descriptive analytics and attempts to make correlations between various attributes in their dataset. They also show that the shape of the ufo is dependent on the time of day, and establish that the frequency of UFO’s has increased over time</w:t>
      </w:r>
    </w:p>
    <w:p w14:paraId="5BBE01AB" w14:textId="75272D0B" w:rsidR="00973A80" w:rsidRPr="00973A80" w:rsidRDefault="00973A80" w:rsidP="00973A80">
      <w:pPr>
        <w:rPr>
          <w:rFonts w:ascii="Times New Roman" w:hAnsi="Times New Roman" w:cs="Times New Roman"/>
          <w:sz w:val="24"/>
          <w:szCs w:val="24"/>
        </w:rPr>
      </w:pPr>
    </w:p>
    <w:sectPr w:rsidR="00973A80" w:rsidRPr="00973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80"/>
    <w:rsid w:val="00645252"/>
    <w:rsid w:val="00650F89"/>
    <w:rsid w:val="006D3D74"/>
    <w:rsid w:val="0083569A"/>
    <w:rsid w:val="00973A80"/>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8F1F"/>
  <w15:chartTrackingRefBased/>
  <w15:docId w15:val="{81866B6B-AEEA-427E-B754-7929949A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650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gis.com/apps/webappviewer/index.html?id=ddda71d5211f47e782b12f3f8d06246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towardsdatascience.com/are-we-alone-in-the-universe-data-analysis-and-data-visualization-of-ufo-sightings-with-r-42d0798679c3" TargetMode="External"/><Relationship Id="rId4" Type="http://schemas.openxmlformats.org/officeDocument/2006/relationships/numbering" Target="numbering.xml"/><Relationship Id="rId9" Type="http://schemas.openxmlformats.org/officeDocument/2006/relationships/hyperlink" Target="https://stacker.com/stories/1095/states-most-ufo-sight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am\AppData\Local\Microsoft\Office\16.0\DTS\en-US%7bC624C31F-398B-4A2E-89B0-74F958F521BA%7d\%7b5126C5EA-3227-4FA0-A027-1060C2E94F5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{5126C5EA-3227-4FA0-A027-1060C2E94F5B}tf02786999_win32.dotx</Template>
  <TotalTime>72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jaram</dc:creator>
  <cp:keywords/>
  <dc:description/>
  <cp:lastModifiedBy>Michael Jara</cp:lastModifiedBy>
  <cp:revision>1</cp:revision>
  <dcterms:created xsi:type="dcterms:W3CDTF">2022-02-27T22:01:00Z</dcterms:created>
  <dcterms:modified xsi:type="dcterms:W3CDTF">2022-02-27T23:13:00Z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